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The Advanced Encryption Standard (AES) is a symmetric encryption algorithm widely used for securing data. AES encrypts data in blocks of 128 bits using keys of lengths 128, 192, or 256 bits.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Key Features of AES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Symmetric Encryption: The same key is used for both encryption and decryption.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Block Cipher: Operates on fixed-size blocks of data (128 bits).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Key Sizes: Supports 128-bit, 192-bit, and 256-bit keys.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Rounds: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AES-128: 10 rounds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AES-192: 12 rounds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AES-256: 14 rounds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Security: Resistant to most known attacks when used properly.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b/>
          <w:bCs/>
          <w:color w:val="36363d"/>
          <w:sz w:val="24"/>
          <w:szCs w:val="24"/>
          <w:u w:val="single"/>
          <w:lang w:val="en-US"/>
        </w:rPr>
        <w:t>AES Encryption Process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AES operates on a 4x4 grid of bytes called the state. For simplicity, let's work with AES-128 (10 rounds, 128-bit key).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Example</w:t>
      </w:r>
    </w:p>
    <w:p>
      <w:pPr>
        <w:pStyle w:val="style0"/>
        <w:rPr>
          <w:sz w:val="24"/>
          <w:szCs w:val="24"/>
        </w:rPr>
      </w:pPr>
      <w:r>
        <w:rPr>
          <w:color w:val="bf0000"/>
          <w:sz w:val="24"/>
          <w:szCs w:val="24"/>
          <w:lang w:val="en-US"/>
        </w:rPr>
        <w:t>Plaintext</w:t>
      </w:r>
      <w:r>
        <w:rPr>
          <w:sz w:val="24"/>
          <w:szCs w:val="24"/>
          <w:lang w:val="en-US"/>
        </w:rPr>
        <w:t>: 00112233445566778899aabbccddeeff</w:t>
      </w:r>
    </w:p>
    <w:p>
      <w:pPr>
        <w:pStyle w:val="style0"/>
        <w:rPr>
          <w:sz w:val="24"/>
          <w:szCs w:val="24"/>
        </w:rPr>
      </w:pPr>
      <w:r>
        <w:rPr>
          <w:color w:val="02a5e3"/>
          <w:sz w:val="24"/>
          <w:szCs w:val="24"/>
          <w:lang w:val="en-US"/>
        </w:rPr>
        <w:t>Key</w:t>
      </w:r>
      <w:r>
        <w:rPr>
          <w:sz w:val="24"/>
          <w:szCs w:val="24"/>
          <w:lang w:val="en-US"/>
        </w:rPr>
        <w:t>: 000102030405060708090a0b0c0d0e0f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Steps to Solve AES Encryption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1. Convert Plaintext and Key to Matrices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Represent the plaintext and the key as 4x4 matrices in column-major order:</w:t>
      </w:r>
    </w:p>
    <w:p>
      <w:pPr>
        <w:pStyle w:val="style0"/>
        <w:rPr>
          <w:color w:val="bf0000"/>
          <w:sz w:val="24"/>
          <w:szCs w:val="24"/>
        </w:rPr>
      </w:pPr>
      <w:r>
        <w:rPr>
          <w:color w:val="bf0000"/>
          <w:sz w:val="24"/>
          <w:szCs w:val="24"/>
          <w:lang w:val="en-US"/>
        </w:rPr>
        <w:t>Plaintext Matrix: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[00 44 88 cc]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[11 55 99 dd]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[22 66 aa ee]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[33 77 bb ff]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color w:val="02a5e3"/>
          <w:sz w:val="24"/>
          <w:szCs w:val="24"/>
          <w:lang w:val="en-US"/>
        </w:rPr>
        <w:t>Key Matrix</w:t>
      </w:r>
      <w:r>
        <w:rPr>
          <w:sz w:val="24"/>
          <w:szCs w:val="24"/>
          <w:lang w:val="en-US"/>
        </w:rPr>
        <w:t>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[00 04 08 0c]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[01 05 09 0d]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[02 06 0a 0e]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[03 07 0b 0f]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2. Key Expansion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Use the key schedule algorithm to generate 10 round keys. The key expansion involves: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Rotating the last column.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Substituting bytes using the S-Box.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XORing with constants (Rcon) and previous columns.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For this example, calculate the first two round keys: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Round Key 1 (same as original key for AES-128):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[00 04 08 0c]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[01 05 09 0d]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[02 06 0a 0e]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[03 07 0b 0f]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3. Initial AddRoundKey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XOR the plaintext matrix with the first round key: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Result: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[00 ⊕ 00 = 00, 44 ⊕ 04 = 40, 88 ⊕ 08 = 80, cc ⊕ 0c = c0]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[11 ⊕ 01 = 10, 55 ⊕ 05 = 50, 99 ⊕ 09 = 90, dd ⊕ 0d = d0]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[22 ⊕ 02 = 20, 66 ⊕ 06 = 60, aa ⊕ 0a = a0, ee ⊕ 0e = e0]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[33 ⊕ 03 = 30, 77 ⊕ 07 = 70, bb ⊕ 0b = b0, ff ⊕ 0f = f0]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Main Rounds (9 Rounds for AES-128)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Each Round Includes: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- </w:t>
      </w:r>
      <w:r>
        <w:rPr>
          <w:b/>
          <w:bCs/>
          <w:sz w:val="24"/>
          <w:szCs w:val="24"/>
          <w:lang w:val="en-US"/>
        </w:rPr>
        <w:t>SubBytes</w:t>
      </w:r>
      <w:r>
        <w:rPr>
          <w:sz w:val="24"/>
          <w:szCs w:val="24"/>
          <w:lang w:val="en-US"/>
        </w:rPr>
        <w:t>: Substitute each byte in the matrix using the S-Box. For example: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Byte 00 → 63 (from S-Box)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Byte 40 → f2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Byte 80 → 30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Perform this for all 16 bytes in the matrix.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- </w:t>
      </w:r>
      <w:r>
        <w:rPr>
          <w:b/>
          <w:bCs/>
          <w:sz w:val="24"/>
          <w:szCs w:val="24"/>
          <w:lang w:val="en-US"/>
        </w:rPr>
        <w:t>ShiftRows</w:t>
      </w:r>
      <w:r>
        <w:rPr>
          <w:sz w:val="24"/>
          <w:szCs w:val="24"/>
          <w:lang w:val="en-US"/>
        </w:rPr>
        <w:t>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Rotate rows of the state: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Row 0: No change.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Row 1: Shift left by 1 byte.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Row 2: Shift left by 2 bytes.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Row 3: Shift left by 3 bytes.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- </w:t>
      </w:r>
      <w:r>
        <w:rPr>
          <w:b/>
          <w:bCs/>
          <w:sz w:val="24"/>
          <w:szCs w:val="24"/>
          <w:lang w:val="en-US"/>
        </w:rPr>
        <w:t>MixColumns</w:t>
      </w:r>
      <w:r>
        <w:rPr>
          <w:sz w:val="24"/>
          <w:szCs w:val="24"/>
          <w:lang w:val="en-US"/>
        </w:rPr>
        <w:t xml:space="preserve"> (Skip in the final round):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Multiply each column of the matrix by a fixed polynomial: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Matrix multiplication (GF(2^8)):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New column = [2 3 1 1] ⊗ Old column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- </w:t>
      </w:r>
      <w:r>
        <w:rPr>
          <w:b/>
          <w:bCs/>
          <w:sz w:val="24"/>
          <w:szCs w:val="24"/>
          <w:lang w:val="en-US"/>
        </w:rPr>
        <w:t>AddRoundKey</w:t>
      </w:r>
      <w:r>
        <w:rPr>
          <w:sz w:val="24"/>
          <w:szCs w:val="24"/>
          <w:lang w:val="en-US"/>
        </w:rPr>
        <w:t>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XOR the current state matrix with the round key.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5. Final Round (10th Round)</w:t>
      </w:r>
    </w:p>
    <w:p>
      <w:pPr>
        <w:pStyle w:val="style17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Perform </w:t>
      </w:r>
      <w:r>
        <w:rPr>
          <w:b/>
          <w:bCs/>
          <w:sz w:val="24"/>
          <w:szCs w:val="24"/>
          <w:lang w:val="en-US"/>
        </w:rPr>
        <w:t>SubBytes, ShiftRows, and AddRoundKey</w:t>
      </w:r>
      <w:r>
        <w:rPr>
          <w:sz w:val="24"/>
          <w:szCs w:val="24"/>
          <w:lang w:val="en-US"/>
        </w:rPr>
        <w:t xml:space="preserve"> (skip MixColumns).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6. Ciphertext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The final matrix is the ciphertext: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Ciphertext: [xx xx xx xx]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[xx xx xx xx]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[xx xx xx xx]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[xx xx xx xx]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color w:val="bf0000"/>
          <w:sz w:val="24"/>
          <w:szCs w:val="24"/>
          <w:u w:val="single"/>
        </w:rPr>
      </w:pPr>
      <w:r>
        <w:rPr>
          <w:b/>
          <w:bCs/>
          <w:color w:val="bf0000"/>
          <w:sz w:val="24"/>
          <w:szCs w:val="24"/>
          <w:u w:val="single"/>
          <w:lang w:val="en-US"/>
        </w:rPr>
        <w:t>Decryption Process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For decryption, reverse the steps: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1. Inverse Key Expansion: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Generate round keys in reverse order.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2. Initial AddRoundKey:</w:t>
      </w:r>
    </w:p>
    <w:p>
      <w:pPr>
        <w:pStyle w:val="style179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XOR the ciphertext with the last round key.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3. Inverse Rounds: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Perform the reverse of each step: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InvShiftRows</w:t>
      </w:r>
      <w:r>
        <w:rPr>
          <w:sz w:val="24"/>
          <w:szCs w:val="24"/>
          <w:lang w:val="en-US"/>
        </w:rPr>
        <w:t>: Reverse the row shifts.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InvSubBytes</w:t>
      </w:r>
      <w:r>
        <w:rPr>
          <w:sz w:val="24"/>
          <w:szCs w:val="24"/>
          <w:lang w:val="en-US"/>
        </w:rPr>
        <w:t>: Use the inverse S-Box.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InvMixColumns</w:t>
      </w:r>
      <w:r>
        <w:rPr>
          <w:sz w:val="24"/>
          <w:szCs w:val="24"/>
          <w:lang w:val="en-US"/>
        </w:rPr>
        <w:t>: Multiply by the inverse polynomial matrix.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4. Final Round:</w:t>
      </w:r>
    </w:p>
    <w:p>
      <w:pPr>
        <w:pStyle w:val="style179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Perform InvShiftRows, InvSubBytes, and AddRoundKey (no InvMixColumns).</w:t>
      </w:r>
    </w:p>
    <w:p>
      <w:pPr>
        <w:pStyle w:val="style179"/>
        <w:numPr>
          <w:ilvl w:val="0"/>
          <w:numId w:val="0"/>
        </w:numPr>
        <w:ind w:left="720" w:firstLine="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5. Plaintext:</w:t>
      </w:r>
    </w:p>
    <w:p>
      <w:pPr>
        <w:pStyle w:val="style179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The final matrix is the original plaintext.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Manual Tools for Solving</w:t>
      </w:r>
    </w:p>
    <w:p>
      <w:pPr>
        <w:pStyle w:val="style179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S-Box Table: Used for substitution during SubBytes.</w:t>
      </w:r>
    </w:p>
    <w:p>
      <w:pPr>
        <w:pStyle w:val="style179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Rcon Table: Used for key expansion.</w:t>
      </w:r>
    </w:p>
    <w:p>
      <w:pPr>
        <w:pStyle w:val="style179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Polynomial Multiplication: For MixColumns and InvMixColumns.</w:t>
      </w:r>
    </w:p>
    <w:p>
      <w:pPr>
        <w:pStyle w:val="style179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XOR Tables: To calculate AddRoundKey.</w:t>
      </w:r>
    </w:p>
    <w:p>
      <w:pPr>
        <w:pStyle w:val="style179"/>
        <w:numPr>
          <w:ilvl w:val="0"/>
          <w:numId w:val="0"/>
        </w:numPr>
        <w:ind w:left="720" w:firstLine="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Example Reference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you'd like to manually work through a small example,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start with the plaintext </w:t>
      </w:r>
      <w:r>
        <w:rPr>
          <w:color w:val="bf0000"/>
          <w:sz w:val="24"/>
          <w:szCs w:val="24"/>
          <w:lang w:val="en-US"/>
        </w:rPr>
        <w:t>00112233445566778899aabbccddeeff</w:t>
      </w:r>
      <w:r>
        <w:rPr>
          <w:sz w:val="24"/>
          <w:szCs w:val="24"/>
          <w:lang w:val="en-US"/>
        </w:rPr>
        <w:t xml:space="preserve"> and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the key </w:t>
      </w:r>
      <w:r>
        <w:rPr>
          <w:color w:val="02a5e3"/>
          <w:sz w:val="24"/>
          <w:szCs w:val="24"/>
          <w:lang w:val="en-US"/>
        </w:rPr>
        <w:t>000102030405060708090a0b0c0d0e0f</w:t>
      </w:r>
      <w:r>
        <w:rPr>
          <w:sz w:val="24"/>
          <w:szCs w:val="24"/>
          <w:lang w:val="en-US"/>
        </w:rPr>
        <w:t>. Follow the steps described, and use tables like the AES S-Box to look up values.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Sample code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Bash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pip install pycryptodome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from Crypto.Cipher import AES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from Crypto.Util.Padding import pad, unpad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import os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# Function to generate a random AES key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def generate_key(key_size=16):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return os.urandom(key_size)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# Function to encrypt data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def encrypt_aes(plaintext, key):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# Create a cipher object with AES in CBC mode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cipher = AES.new(key, AES.MODE_CBC)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# Pad the plaintext to ensure it's a multiple of the block size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ciphertext = cipher.encrypt(pad(plaintext.encode(), AES.block_size))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return cipher.iv, ciphertext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# Function to decrypt data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def decrypt_aes(iv, ciphertext, key):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# Create a cipher object with the same key and IV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cipher = AES.new(key, AES.MODE_CBC, iv)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# Decrypt and unpad the plaintext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plaintext = unpad(cipher.decrypt(ciphertext), AES.block_size)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return plaintext.decode()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# Example usage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if __name__ == "__main__":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# Input data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plaintext = "Hello, AES Cipher!"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key = generate_key()  # Generate a 16-byte (128-bit) key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# Encrypt the plaintext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iv, ciphertext = encrypt_aes(plaintext, key)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print("Original Plaintext:", plaintext)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print("Key (hex):", key.hex())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print("IV (hex):", iv.hex())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print("Ciphertext (hex):", ciphertext.hex())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# Decrypt the ciphertext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decrypted_text = decrypt_aes(iv, ciphertext, key)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print("Decrypted Plaintext:", decrypted_text)</w:t>
      </w:r>
    </w:p>
    <w:p>
      <w:pPr>
        <w:pStyle w:val="style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791</Words>
  <Characters>4040</Characters>
  <Application>WPS Office</Application>
  <Paragraphs>189</Paragraphs>
  <CharactersWithSpaces>4829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2024-12-05T01:05:09Z</dcterms:created>
  <dc:creator>CPH2641</dc:creator>
  <lastModifiedBy>CPH2641</lastModifiedBy>
  <dcterms:modified xsi:type="dcterms:W3CDTF">2024-12-05T01:05:09Z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c431e38d4f7a437c9d18a5a71948e600</vt:lpwstr>
  </property>
</Properties>
</file>